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1" w:lineRule="exact" w:line="120"/>
      </w:pPr>
      <w:r>
        <w:pict>
          <v:group style="position:absolute;margin-left:383.737pt;margin-top:31.65pt;width:76.2225pt;height:14.685pt;mso-position-horizontal-relative:page;mso-position-vertical-relative:page;z-index:-264" coordorigin="7675,633" coordsize="1524,294">
            <v:group style="position:absolute;left:7682;top:648;width:224;height:264" coordorigin="7682,648" coordsize="224,264">
              <v:shape style="position:absolute;left:7682;top:648;width:224;height:264" coordorigin="7682,648" coordsize="224,264" path="m7813,666l7792,662,7781,662,7721,693,7721,679,7718,669,7716,667,7716,662,7711,660,7709,657,7704,655,7682,655,7682,648,7798,648,7823,649,7845,652,7863,657,7878,664,7896,683,7904,702,7906,717,7903,739,7895,756,7889,763,7875,775,7856,784,7846,787,7832,790,7813,792,7788,792,7790,777,7812,774,7828,764,7829,763,7837,747,7841,726,7841,720,7838,697,7831,680,7829,677,7813,666xe" filled="t" fillcolor="#000000" stroked="f">
                <v:path arrowok="t"/>
                <v:fill/>
              </v:shape>
              <v:shape style="position:absolute;left:7682;top:648;width:224;height:264" coordorigin="7682,648" coordsize="224,264" path="m7781,890l7783,893,7786,898,7788,900,7793,902,7798,905,7817,905,7817,912,7682,912,7682,905,7704,905,7709,902,7711,900,7716,898,7716,893,7718,890,7721,881,7721,693,7781,662,7781,777,7790,777,7788,792,7781,792,7781,890xe" filled="t" fillcolor="#000000" stroked="f">
                <v:path arrowok="t"/>
                <v:fill/>
              </v:shape>
              <v:group style="position:absolute;left:7925;top:648;width:286;height:264" coordorigin="7925,648" coordsize="286,264">
                <v:shape style="position:absolute;left:7925;top:648;width:286;height:264" coordorigin="7925,648" coordsize="286,264" path="m8024,881l8026,890,8026,893,8028,898,8031,900,8036,902,8040,905,8062,905,8062,912,7925,912,7925,905,7947,905,7949,902,7954,900,7959,898,7959,893,7961,890,7961,693,8024,662,8024,777,8036,777,8059,777,8043,792,8024,792,8024,881xe" filled="t" fillcolor="#000000" stroked="f">
                  <v:path arrowok="t"/>
                  <v:fill/>
                </v:shape>
                <v:shape style="position:absolute;left:7925;top:648;width:286;height:264" coordorigin="7925,648" coordsize="286,264" path="m8211,912l8127,912,8043,792,8059,777,8076,773,8076,773,8086,770,8093,763,8098,756,8103,746,8105,734,8105,720,8102,697,8094,680,8091,677,8076,667,8055,663,8045,662,8024,662,7961,693,7961,669,7959,667,7959,662,7954,660,7949,657,7947,655,7925,655,7925,648,8048,648,8073,648,8094,650,8111,653,8120,655,8138,662,8153,676,8166,697,8170,717,8170,720,8167,740,8159,758,8148,770,8133,779,8112,786,8110,787,8175,878,8182,888,8189,895,8192,900,8199,902,8204,905,8211,905,8211,912xe" filled="t" fillcolor="#000000" stroked="f">
                  <v:path arrowok="t"/>
                  <v:fill/>
                </v:shape>
                <v:group style="position:absolute;left:8216;top:648;width:139;height:264" coordorigin="8216,648" coordsize="139,264">
                  <v:shape style="position:absolute;left:8216;top:648;width:139;height:264" coordorigin="8216,648" coordsize="139,264" path="m8254,881l8254,672,8252,667,8249,665,8247,660,8242,657,8240,655,8216,655,8216,648,8355,648,8355,655,8334,655,8329,660,8324,660,8322,665,8319,667,8319,890,8322,895,8324,900,8329,902,8334,905,8355,905,8355,912,8216,912,8216,905,8240,905,8245,902,8249,898,8252,893,8254,888,8254,881xe" filled="t" fillcolor="#000000" stroked="f">
                    <v:path arrowok="t"/>
                    <v:fill/>
                  </v:shape>
                  <v:group style="position:absolute;left:8370;top:648;width:276;height:272" coordorigin="8370,648" coordsize="276,272">
                    <v:shape style="position:absolute;left:8370;top:648;width:276;height:272" coordorigin="8370,648" coordsize="276,272" path="m8610,686l8610,919,8603,919,8425,698,8425,883,8427,893,8435,898,8442,902,8449,905,8466,905,8466,912,8370,912,8370,905,8384,905,8396,902,8401,898,8406,890,8410,881,8410,679,8403,672,8398,665,8394,660,8389,657,8384,655,8370,655,8370,648,8466,648,8595,811,8595,681,8593,672,8588,665,8583,657,8571,655,8557,655,8557,648,8646,648,8646,655,8634,655,8627,657,8622,660,8619,662,8615,667,8615,672,8612,677,8610,686xe" filled="t" fillcolor="#000000" stroked="f">
                      <v:path arrowok="t"/>
                      <v:fill/>
                    </v:shape>
                    <v:group style="position:absolute;left:8670;top:641;width:252;height:279" coordorigin="8670,641" coordsize="252,279">
                      <v:shape style="position:absolute;left:8670;top:641;width:252;height:279" coordorigin="8670,641" coordsize="252,279" path="m8671,765l8675,746,8682,727,8689,713,8700,696,8714,681,8730,668,8742,660,8761,651,8781,645,8800,641,8814,641,8833,642,8853,646,8873,652,8874,653,8886,657,8894,660,8906,660,8908,655,8910,653,8913,648,8913,641,8922,641,8922,734,8913,734,8906,713,8896,695,8884,681,8863,667,8845,661,8829,660,8809,662,8790,670,8783,674,8767,688,8755,704,8746,728,8742,747,8740,768,8740,777,8740,797,8743,817,8748,837,8757,863,8769,879,8776,886,8793,894,8813,899,8826,900,8847,898,8866,893,8886,881,8902,868,8918,852,8918,876,8901,890,8885,901,8870,910,8852,915,8832,918,8814,919,8793,918,8772,915,8753,910,8737,902,8720,891,8705,878,8693,862,8687,852,8678,834,8673,815,8670,794,8670,785,8671,765xe" filled="t" fillcolor="#000000" stroked="f">
                        <v:path arrowok="t"/>
                        <v:fill/>
                      </v:shape>
                      <v:group style="position:absolute;left:8949;top:648;width:243;height:264" coordorigin="8949,648" coordsize="243,264">
                        <v:shape style="position:absolute;left:8949;top:648;width:243;height:264" coordorigin="8949,648" coordsize="243,264" path="m8959,905l8973,905,8978,902,8983,898,8985,893,8987,888,8987,669,8985,667,8983,662,8978,660,8973,657,8968,655,8949,655,8949,648,9172,648,9172,727,9165,727,9159,705,9151,688,9148,684,9141,677,9132,669,9120,667,9104,664,9080,662,9052,662,9052,770,9074,770,9086,765,9093,756,9101,740,9106,720,9108,708,9115,708,9115,847,9108,847,9105,833,9103,821,9098,811,9093,801,9086,794,9081,789,9074,787,9064,785,9052,785,9052,888,9057,893,9060,895,9064,898,9093,898,9116,896,9135,890,9151,881,9165,868,9176,851,9184,831,9184,828,9192,828,9180,912,8949,912,8949,905,8959,905xe" filled="t" fillcolor="#000000" stroked="f">
                          <v:path arrowok="t"/>
                          <v:fill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301.897pt;margin-top:32.01pt;width:76.8225pt;height:13.965pt;mso-position-horizontal-relative:page;mso-position-vertical-relative:page;z-index:-265" coordorigin="6038,640" coordsize="1536,279">
            <v:group style="position:absolute;left:6045;top:648;width:365;height:264" coordorigin="6045,648" coordsize="365,264">
              <v:shape style="position:absolute;left:6045;top:648;width:365;height:264" coordorigin="6045,648" coordsize="365,264" path="m6379,900l6384,902,6389,905,6411,905,6411,912,6271,912,6271,905,6293,905,6298,902,6303,900,6305,898,6307,893,6307,888,6310,881,6310,669,6207,912,6202,912,6098,672,6098,883,6101,890,6106,895,6110,900,6115,905,6137,905,6137,912,6045,912,6045,905,6060,905,6065,902,6069,900,6074,898,6077,895,6079,890,6081,886,6084,881,6084,669,6079,665,6077,660,6072,657,6067,655,6045,655,6045,648,6156,648,6231,823,6303,648,6411,648,6411,655,6387,655,6382,660,6379,660,6377,665,6375,667,6372,672,6372,890,6377,895,6379,900xe" filled="t" fillcolor="#000000" stroked="f">
                <v:path arrowok="t"/>
                <v:fill/>
              </v:shape>
              <v:group style="position:absolute;left:6425;top:648;width:243;height:264" coordorigin="6425,648" coordsize="243,264">
                <v:shape style="position:absolute;left:6425;top:648;width:243;height:264" coordorigin="6425,648" coordsize="243,264" path="m6435,905l6449,905,6454,902,6459,898,6461,893,6464,888,6464,669,6461,667,6459,662,6454,660,6449,657,6445,655,6425,655,6425,648,6649,648,6649,727,6642,727,6635,705,6628,688,6625,684,6618,677,6608,669,6596,667,6581,664,6557,662,6529,662,6529,770,6550,770,6562,765,6570,756,6577,740,6582,720,6584,708,6591,708,6591,847,6584,847,6582,833,6579,821,6574,811,6570,801,6562,794,6558,789,6550,787,6541,785,6529,785,6529,888,6534,893,6536,895,6541,898,6570,898,6592,896,6611,890,6627,881,6641,868,6652,851,6660,831,6661,828,6668,828,6656,912,6425,912,6425,905,6435,905xe" filled="t" fillcolor="#000000" stroked="f">
                  <v:path arrowok="t"/>
                  <v:fill/>
                </v:shape>
                <v:group style="position:absolute;left:6694;top:648;width:308;height:264" coordorigin="6694,648" coordsize="308,264">
                  <v:shape style="position:absolute;left:6694;top:648;width:308;height:264" coordorigin="6694,648" coordsize="308,264" path="m6988,648l6988,655,6978,655,6971,657,6966,660,6955,667,6936,682,6930,686,6853,749,6944,866,6961,884,6975,896,6988,905,7002,905,7002,912,6863,912,6863,905,6877,905,6882,900,6884,895,6884,888,6877,878,6865,864,6805,787,6795,794,6795,890,6798,893,6800,898,6802,900,6807,902,6810,905,6829,905,6829,912,6694,912,6694,905,6716,905,6721,902,6726,900,6728,898,6728,893,6730,888,6730,672,6728,667,6728,665,6726,660,6721,657,6716,655,6694,655,6694,648,6827,648,6827,655,6810,655,6805,657,6800,662,6798,667,6795,672,6795,775,6894,696,6908,684,6915,677,6915,665,6911,660,6906,657,6903,655,6884,655,6884,648,6988,648xe" filled="t" fillcolor="#000000" stroked="f">
                    <v:path arrowok="t"/>
                    <v:fill/>
                  </v:shape>
                  <v:group style="position:absolute;left:7002;top:648;width:243;height:264" coordorigin="7002,648" coordsize="243,264">
                    <v:shape style="position:absolute;left:7002;top:648;width:243;height:264" coordorigin="7002,648" coordsize="243,264" path="m7012,905l7026,905,7031,902,7036,898,7038,893,7041,888,7041,669,7038,667,7036,662,7031,660,7026,657,7021,655,7002,655,7002,648,7226,648,7226,727,7218,727,7212,705,7204,688,7202,684,7194,677,7185,669,7173,667,7157,664,7133,662,7105,662,7105,770,7127,770,7139,765,7146,756,7154,740,7159,720,7161,708,7168,708,7168,847,7161,847,7158,833,7156,821,7151,811,7146,801,7139,794,7134,789,7127,787,7118,785,7105,785,7105,888,7110,893,7113,895,7118,898,7146,898,7169,896,7188,890,7204,881,7218,868,7229,851,7237,831,7238,828,7245,828,7233,912,7002,912,7002,905,7012,905xe" filled="t" fillcolor="#000000" stroked="f">
                      <v:path arrowok="t"/>
                      <v:fill/>
                    </v:shape>
                    <v:group style="position:absolute;left:7269;top:648;width:298;height:264" coordorigin="7269,648" coordsize="298,264">
                      <v:shape style="position:absolute;left:7269;top:648;width:298;height:264" coordorigin="7269,648" coordsize="298,264" path="m7372,890l7375,895,7377,900,7382,902,7387,905,7408,905,7408,912,7269,912,7269,905,7293,905,7298,902,7302,898,7305,893,7307,888,7307,672,7305,667,7305,665,7300,660,7298,657,7293,655,7269,655,7269,648,7408,648,7408,655,7387,655,7382,660,7379,660,7375,665,7375,667,7372,672,7372,768,7466,768,7466,679,7464,672,7464,667,7461,665,7459,660,7454,657,7449,655,7427,655,7427,648,7567,648,7567,655,7545,655,7540,660,7536,660,7533,665,7531,667,7531,672,7528,679,7528,881,7531,890,7533,895,7536,900,7540,902,7545,905,7567,905,7567,912,7427,912,7427,905,7451,905,7456,902,7461,898,7464,893,7464,888,7466,881,7466,785,7372,785,7372,890xe" filled="t" fillcolor="#000000" stroked="f">
                        <v:path arrowok="t"/>
                        <v:fill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258.398pt;margin-top:31.77pt;width:37.5225pt;height:14.565pt;mso-position-horizontal-relative:page;mso-position-vertical-relative:page;z-index:-266" coordorigin="5168,635" coordsize="750,291">
            <v:group style="position:absolute;left:5175;top:648;width:276;height:272" coordorigin="5175,648" coordsize="276,272">
              <v:shape style="position:absolute;left:5175;top:648;width:276;height:272" coordorigin="5175,648" coordsize="276,272" path="m5416,686l5416,919,5409,919,5231,698,5231,883,5233,893,5240,898,5248,902,5255,905,5272,905,5272,912,5175,912,5175,905,5190,905,5202,902,5207,898,5211,890,5216,881,5216,679,5209,672,5204,665,5199,660,5195,657,5190,655,5175,655,5175,648,5272,648,5401,811,5401,681,5399,672,5394,665,5389,657,5377,655,5363,655,5363,648,5452,648,5452,655,5440,655,5433,657,5428,660,5425,662,5421,667,5421,672,5418,677,5416,686xe" filled="t" fillcolor="#000000" stroked="f">
                <v:path arrowok="t"/>
                <v:fill/>
              </v:shape>
              <v:group style="position:absolute;left:5464;top:648;width:284;height:264" coordorigin="5464,648" coordsize="284,264">
                <v:shape style="position:absolute;left:5464;top:648;width:284;height:264" coordorigin="5464,648" coordsize="284,264" path="m5695,669l5695,662,5690,660,5685,657,5678,655,5666,655,5666,648,5747,648,5747,655,5738,655,5731,657,5718,671,5706,689,5695,708,5639,804,5639,893,5642,898,5644,900,5649,902,5654,905,5680,905,5680,912,5531,912,5531,905,5560,905,5565,902,5570,898,5572,893,5574,888,5574,814,5512,701,5498,678,5488,663,5481,657,5474,655,5464,655,5464,648,5591,648,5591,655,5574,655,5570,657,5565,662,5565,669,5572,681,5582,701,5630,789,5678,708,5690,685,5695,670,5695,669xe" filled="t" fillcolor="#000000" stroked="f">
                  <v:path arrowok="t"/>
                  <v:fill/>
                </v:shape>
                <v:group style="position:absolute;left:5752;top:643;width:159;height:269" coordorigin="5752,643" coordsize="159,269">
                  <v:shape style="position:absolute;left:5752;top:643;width:159;height:269" coordorigin="5752,643" coordsize="159,269" path="m5894,643l5899,643,5911,823,5870,732,5829,823,5894,643xe" filled="t" fillcolor="#000000" stroked="f">
                    <v:path arrowok="t"/>
                    <v:fill/>
                  </v:shape>
                  <v:shape style="position:absolute;left:5752;top:643;width:159;height:269" coordorigin="5752,643" coordsize="159,269" path="m6036,912l5906,912,5906,905,5930,905,5935,902,5937,900,5937,883,5935,878,5930,871,5918,838,5822,838,5812,864,5808,871,5805,878,5805,893,5810,898,5815,900,5820,902,5827,905,5841,905,5841,912,5752,912,5752,905,5762,905,5772,900,5776,893,5786,881,5797,861,5800,854,5894,643,5829,823,5911,823,5899,643,5995,859,6006,883,6015,896,6017,898,6021,902,6026,905,6036,905,6036,912xe" filled="t" fillcolor="#000000" stroked="f">
                    <v:path arrowok="t"/>
                    <v:fill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210.57pt;margin-top:31.65pt;width:42.45pt;height:14.685pt;mso-position-horizontal-relative:page;mso-position-vertical-relative:page;z-index:-267" coordorigin="4211,633" coordsize="849,294">
            <v:group style="position:absolute;left:4219;top:641;width:291;height:279" coordorigin="4219,641" coordsize="291,279">
              <v:shape style="position:absolute;left:4219;top:641;width:291;height:279" coordorigin="4219,641" coordsize="291,279" path="m4252,690l4260,681,4276,669,4293,658,4311,650,4331,644,4351,641,4365,641,4380,641,4392,643,4402,643,4409,645,4418,648,4430,653,4442,657,4450,660,4459,660,4464,657,4466,653,4469,648,4471,641,4478,641,4478,734,4471,734,4463,714,4452,696,4439,682,4433,677,4415,665,4397,659,4376,657,4375,657,4354,660,4336,667,4325,674,4312,688,4303,706,4298,720,4293,739,4290,759,4289,779,4289,782,4289,803,4292,824,4296,843,4306,870,4319,884,4327,890,4345,900,4364,904,4375,905,4387,905,4394,902,4402,900,4409,900,4416,895,4416,830,4414,823,4411,818,4409,816,4404,814,4399,811,4394,809,4380,809,4380,801,4510,801,4510,809,4500,809,4493,811,4490,814,4486,816,4483,818,4481,823,4481,826,4478,830,4478,895,4460,904,4442,910,4426,914,4407,917,4387,919,4368,919,4346,918,4326,916,4308,911,4287,900,4271,889,4262,881,4247,867,4235,852,4231,845,4225,826,4221,807,4219,786,4219,785,4220,763,4224,743,4231,724,4240,707,4252,690xe" filled="t" fillcolor="#000000" stroked="f">
                <v:path arrowok="t"/>
                <v:fill/>
              </v:shape>
              <v:group style="position:absolute;left:4517;top:648;width:284;height:264" coordorigin="4517,648" coordsize="284,264">
                <v:shape style="position:absolute;left:4517;top:648;width:284;height:264" coordorigin="4517,648" coordsize="284,264" path="m4748,669l4748,662,4743,660,4738,657,4731,655,4719,655,4719,648,4800,648,4800,655,4791,655,4784,657,4779,662,4771,671,4759,689,4748,708,4690,804,4690,881,4692,890,4692,893,4695,898,4697,900,4702,902,4707,905,4733,905,4733,912,4584,912,4584,905,4613,905,4618,902,4623,898,4625,893,4627,888,4627,814,4565,701,4552,678,4542,663,4534,657,4527,655,4517,655,4517,648,4644,648,4644,655,4627,655,4623,657,4618,662,4618,669,4625,681,4635,701,4683,789,4731,708,4743,685,4748,670,4748,669xe" filled="t" fillcolor="#000000" stroked="f">
                  <v:path arrowok="t"/>
                  <v:fill/>
                </v:shape>
                <v:group style="position:absolute;left:4810;top:648;width:243;height:264" coordorigin="4810,648" coordsize="243,264">
                  <v:shape style="position:absolute;left:4810;top:648;width:243;height:264" coordorigin="4810,648" coordsize="243,264" path="m4820,905l4834,905,4839,902,4844,898,4846,893,4849,888,4849,669,4846,667,4844,662,4839,660,4834,657,4829,655,4810,655,4810,648,5034,648,5034,727,5026,727,5020,705,5012,688,5010,684,5002,677,4993,669,4981,667,4965,664,4941,662,4913,662,4913,770,4935,770,4947,765,4954,756,4962,740,4967,720,4969,708,4976,708,4976,847,4969,847,4966,833,4964,821,4959,811,4954,801,4947,794,4942,789,4935,787,4926,785,4913,785,4913,888,4918,893,4921,895,4926,898,4954,898,4977,896,4996,890,5012,881,5026,868,5037,851,5045,831,5046,828,5053,828,5041,912,4810,912,4810,905,4820,905xe" filled="t" fillcolor="#000000" stroked="f">
                    <v:path arrowok="t"/>
                    <v:fill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166.83pt;margin-top:31.77pt;width:37.2825pt;height:14.565pt;mso-position-horizontal-relative:page;mso-position-vertical-relative:page;z-index:-268" coordorigin="3337,635" coordsize="746,291">
            <v:group style="position:absolute;left:3344;top:648;width:245;height:264" coordorigin="3344,648" coordsize="245,264">
              <v:shape style="position:absolute;left:3344;top:648;width:245;height:264" coordorigin="3344,648" coordsize="245,264" path="m3498,677l3493,672,3483,667,3467,664,3444,662,3443,662,3380,693,3380,679,3378,669,3378,667,3375,662,3373,660,3368,657,3363,655,3344,655,3344,648,3471,648,3497,648,3498,677xe" filled="t" fillcolor="#000000" stroked="f">
                <v:path arrowok="t"/>
                <v:fill/>
              </v:shape>
              <v:shape style="position:absolute;left:3344;top:648;width:245;height:264" coordorigin="3344,648" coordsize="245,264" path="m3586,860l3576,878,3565,890,3550,899,3532,905,3512,910,3490,912,3479,912,3462,898,3474,898,3483,895,3491,890,3500,888,3507,881,3512,871,3517,862,3519,852,3519,830,3517,818,3512,773,3537,779,3554,786,3565,794,3581,810,3588,828,3589,840,3586,860xe" filled="t" fillcolor="#000000" stroked="f">
                <v:path arrowok="t"/>
                <v:fill/>
              </v:shape>
              <v:shape style="position:absolute;left:3344;top:648;width:245;height:264" coordorigin="3344,648" coordsize="245,264" path="m3565,679l3572,691,3577,703,3577,727,3572,739,3563,749,3550,758,3531,766,3512,773,3517,818,3510,809,3505,799,3498,792,3486,787,3470,784,3447,782,3443,782,3443,890,3447,893,3450,898,3462,898,3479,912,3344,912,3344,905,3363,905,3368,902,3373,900,3375,898,3378,893,3378,890,3380,881,3380,693,3443,662,3443,768,3465,766,3482,761,3483,761,3491,756,3498,751,3503,744,3507,734,3510,725,3510,703,3507,693,3503,684,3498,677,3497,648,3517,651,3532,654,3534,655,3548,660,3558,669,3565,679xe" filled="t" fillcolor="#000000" stroked="f">
                <v:path arrowok="t"/>
                <v:fill/>
              </v:shape>
              <v:group style="position:absolute;left:3618;top:643;width:281;height:276" coordorigin="3618,643" coordsize="281,276">
                <v:shape style="position:absolute;left:3618;top:643;width:281;height:276" coordorigin="3618,643" coordsize="281,276" path="m3652,686l3657,681,3672,668,3689,658,3689,746,3688,770,3688,782,3689,807,3691,829,3696,848,3702,866,3711,880,3727,896,3745,904,3758,905,3772,905,3784,900,3791,895,3804,882,3815,865,3820,854,3824,837,3827,818,3829,797,3830,782,3829,758,3826,737,3822,719,3818,703,3808,683,3796,669,3784,660,3772,655,3760,655,3739,658,3722,668,3708,684,3707,650,3727,645,3748,643,3758,643,3779,644,3800,648,3819,654,3836,664,3852,676,3872,697,3883,713,3891,731,3897,751,3899,772,3899,780,3898,801,3894,821,3887,839,3878,857,3870,869,3856,884,3841,897,3823,906,3804,913,3783,918,3762,919,3760,919,3737,918,3716,914,3697,907,3679,898,3663,887,3649,873,3636,854,3628,836,3622,816,3619,796,3618,780,3619,758,3623,737,3630,719,3640,702,3652,686xe" filled="t" fillcolor="#000000" stroked="f">
                  <v:path arrowok="t"/>
                  <v:fill/>
                </v:shape>
                <v:shape style="position:absolute;left:3618;top:643;width:281;height:276" coordorigin="3618,643" coordsize="281,276" path="m3707,650l3708,684,3702,693,3696,708,3692,726,3689,746,3689,658,3707,650xe" filled="t" fillcolor="#000000" stroked="f">
                  <v:path arrowok="t"/>
                  <v:fill/>
                </v:shape>
                <v:group style="position:absolute;left:3916;top:643;width:159;height:269" coordorigin="3916,643" coordsize="159,269">
                  <v:shape style="position:absolute;left:3916;top:643;width:159;height:269" coordorigin="3916,643" coordsize="159,269" path="m4058,643l4063,643,4075,823,4034,732,3993,823,4058,643xe" filled="t" fillcolor="#000000" stroked="f">
                    <v:path arrowok="t"/>
                    <v:fill/>
                  </v:shape>
                  <v:shape style="position:absolute;left:3916;top:643;width:159;height:269" coordorigin="3916,643" coordsize="159,269" path="m4200,912l4070,912,4070,905,4094,905,4099,902,4101,900,4101,883,4099,878,4094,871,4082,838,3986,838,3976,864,3971,871,3969,878,3969,893,3974,898,3979,900,3983,902,3991,905,4005,905,4005,912,3916,912,3916,905,3926,905,3935,900,3940,893,3950,881,3961,861,3964,854,4058,643,3993,823,4075,823,4063,643,4159,859,4169,883,4178,896,4181,898,4185,902,4190,905,4200,905,4200,912xe" filled="t" fillcolor="#000000" stroked="f">
                    <v:path arrowok="t"/>
                    <v:fill/>
                  </v:shape>
                </v:group>
              </v:group>
            </v:group>
            <w10:wrap type="none"/>
          </v:group>
        </w:pict>
      </w:r>
      <w:r>
        <w:pict>
          <v:group style="position:absolute;margin-left:152.302pt;margin-top:32.145pt;width:7.9275pt;height:13.455pt;mso-position-horizontal-relative:page;mso-position-vertical-relative:page;z-index:-269" coordorigin="3046,643" coordsize="159,269">
            <v:shape style="position:absolute;left:3046;top:643;width:159;height:269" coordorigin="3046,643" coordsize="159,269" path="m3188,643l3193,643,3205,823,3164,732,3123,823,3188,643xe" filled="t" fillcolor="#000000" stroked="f">
              <v:path arrowok="t"/>
              <v:fill/>
            </v:shape>
            <v:shape style="position:absolute;left:3046;top:643;width:159;height:269" coordorigin="3046,643" coordsize="159,269" path="m3330,912l3200,912,3200,905,3224,905,3229,902,3231,900,3231,883,3229,878,3224,871,3212,838,3116,838,3106,864,3101,871,3099,878,3099,893,3104,898,3108,900,3113,902,3121,905,3135,905,3135,912,3046,912,3046,905,3056,905,3065,900,3070,893,3080,881,3091,861,3094,854,3188,643,3123,823,3205,823,3193,643,3289,859,3299,883,3309,896,3310,898,3315,902,3320,905,3330,905,3330,912xe" filled="t" fillcolor="#000000" stroked="f">
              <v:path arrowok="t"/>
              <v:fill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.3145"/>
          <w:szCs w:val="18.3145"/>
        </w:rPr>
        <w:jc w:val="left"/>
        <w:ind w:left="970"/>
      </w:pPr>
      <w:r>
        <w:pict>
          <v:group style="position:absolute;margin-left:237.135pt;margin-top:0.375pt;width:7.215pt;height:7.3275pt;mso-position-horizontal-relative:page;mso-position-vertical-relative:paragraph;z-index:-263" coordorigin="4743,8" coordsize="144,147">
            <v:shape style="position:absolute;left:4743;top:8;width:144;height:147" coordorigin="4743,8" coordsize="144,147" path="m4774,113l4743,80,4774,48,4805,80,4774,113xe" filled="t" fillcolor="#000000" stroked="f">
              <v:path arrowok="t"/>
              <v:fill/>
            </v:shape>
            <v:shape style="position:absolute;left:4743;top:8;width:144;height:147" coordorigin="4743,8" coordsize="144,147" path="m4815,154l4784,120,4815,89,4846,120,4815,154xe" filled="t" fillcolor="#000000" stroked="f">
              <v:path arrowok="t"/>
              <v:fill/>
            </v:shape>
            <v:shape style="position:absolute;left:4743;top:8;width:144;height:147" coordorigin="4743,8" coordsize="144,147" path="m4815,72l4784,41,4815,8,4846,41,4815,72xe" filled="t" fillcolor="#000000" stroked="f">
              <v:path arrowok="t"/>
              <v:fill/>
            </v:shape>
            <v:shape style="position:absolute;left:4743;top:8;width:144;height:147" coordorigin="4743,8" coordsize="144,147" path="m4856,113l4824,80,4856,48,4887,80,4856,113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250.95pt;margin-top:-0.599999pt;width:265.485pt;height:9.7575pt;mso-position-horizontal-relative:page;mso-position-vertical-relative:paragraph;z-index:-262">
            <v:imagedata o:title="" r:id="rId3"/>
          </v:shape>
        </w:pict>
      </w:r>
      <w:r>
        <w:pict>
          <v:group style="position:absolute;margin-left:56.6325pt;margin-top:29.07pt;width:49.2975pt;height:7.2375pt;mso-position-horizontal-relative:page;mso-position-vertical-relative:paragraph;z-index:-261" coordorigin="1133,581" coordsize="986,145">
            <v:group style="position:absolute;left:1140;top:591;width:74;height:125" coordorigin="1140,591" coordsize="74,125">
              <v:shape style="position:absolute;left:1140;top:591;width:74;height:125" coordorigin="1140,591" coordsize="74,125" path="m1207,647l1207,656,1205,661,1164,661,1164,697,1210,697,1215,702,1215,711,1212,716,1143,716,1140,711,1140,594,1145,591,1210,591,1212,596,1215,601,1215,606,1212,611,1164,611,1164,642,1203,642,1207,647xe" filled="t" fillcolor="#1154CC" stroked="f">
                <v:path arrowok="t"/>
                <v:fill/>
              </v:shape>
              <v:group style="position:absolute;left:1236;top:591;width:103;height:125" coordorigin="1236,591" coordsize="103,125">
                <v:shape style="position:absolute;left:1236;top:591;width:103;height:125" coordorigin="1236,591" coordsize="103,125" path="m1340,673l1335,683,1332,690,1328,697,1323,702,1318,707,1311,711,1301,714,1294,716,1239,716,1236,711,1236,594,1241,591,1275,591,1260,611,1260,697,1287,697,1291,695,1296,692,1301,690,1303,685,1308,683,1311,678,1311,673,1313,666,1313,642,1311,637,1311,632,1308,627,1306,623,1301,620,1299,618,1294,615,1289,613,1287,591,1296,594,1303,596,1311,599,1318,601,1323,608,1330,613,1332,618,1335,625,1340,635,1340,673xe" filled="t" fillcolor="#1154CC" stroked="f">
                  <v:path arrowok="t"/>
                  <v:fill/>
                </v:shape>
                <v:shape style="position:absolute;left:1236;top:591;width:103;height:125" coordorigin="1236,591" coordsize="103,125" path="m1260,611l1275,591,1287,591,1289,613,1282,611,1260,611xe" filled="t" fillcolor="#1154CC" stroked="f">
                  <v:path arrowok="t"/>
                  <v:fill/>
                </v:shape>
                <v:group style="position:absolute;left:1361;top:591;width:101;height:127" coordorigin="1361,591" coordsize="101,127">
                  <v:shape style="position:absolute;left:1361;top:591;width:101;height:127" coordorigin="1361,591" coordsize="101,127" path="m1388,683l1390,685,1390,690,1395,695,1397,695,1402,697,1404,697,1409,699,1416,699,1419,697,1424,697,1429,695,1433,690,1436,685,1438,680,1438,594,1443,591,1462,591,1462,685,1460,692,1457,697,1455,702,1450,707,1445,711,1441,714,1433,716,1426,719,1397,719,1390,716,1383,714,1378,711,1373,707,1368,704,1366,699,1364,692,1361,687,1361,594,1366,591,1385,591,1385,673,1388,678,1388,683xe" filled="t" fillcolor="#1154CC" stroked="f">
                    <v:path arrowok="t"/>
                    <v:fill/>
                  </v:shape>
                  <v:group style="position:absolute;left:1486;top:589;width:94;height:130" coordorigin="1486,589" coordsize="94,130">
                    <v:shape style="position:absolute;left:1486;top:589;width:94;height:130" coordorigin="1486,589" coordsize="94,130" path="m1489,637l1491,627,1493,620,1498,613,1503,606,1508,601,1515,596,1522,594,1529,591,1537,589,1551,589,1556,591,1563,591,1568,594,1573,596,1578,601,1580,606,1580,615,1578,620,1573,620,1568,618,1563,615,1558,613,1554,611,1542,611,1537,613,1532,613,1529,615,1525,618,1522,623,1520,627,1517,632,1517,637,1515,642,1515,668,1517,673,1517,680,1520,683,1522,687,1527,690,1529,692,1534,695,1537,697,1556,697,1561,695,1566,695,1570,692,1575,687,1580,690,1580,707,1575,709,1570,714,1566,716,1563,716,1558,719,1527,719,1520,716,1513,714,1505,709,1501,704,1496,697,1493,692,1491,683,1489,675,1486,666,1486,644,1489,637xe" filled="t" fillcolor="#1154CC" stroked="f">
                      <v:path arrowok="t"/>
                      <v:fill/>
                    </v:shape>
                    <v:group style="position:absolute;left:1587;top:591;width:115;height:127" coordorigin="1587,591" coordsize="115,127">
                      <v:shape style="position:absolute;left:1587;top:591;width:115;height:127" coordorigin="1587,591" coordsize="115,127" path="m1590,707l1628,596,1630,591,1635,591,1645,615,1626,668,1667,687,1621,687,1611,714,1606,719,1594,719,1590,716,1587,711,1590,707xe" filled="t" fillcolor="#1154CC" stroked="f">
                        <v:path arrowok="t"/>
                        <v:fill/>
                      </v:shape>
                      <v:shape style="position:absolute;left:1587;top:591;width:115;height:127" coordorigin="1587,591" coordsize="115,127" path="m1662,668l1645,615,1635,591,1662,591,1662,596,1703,707,1703,716,1698,719,1681,719,1676,716,1676,714,1667,687,1626,668,1662,668xe" filled="t" fillcolor="#1154CC" stroked="f">
                        <v:path arrowok="t"/>
                        <v:fill/>
                      </v:shape>
                      <v:group style="position:absolute;left:1705;top:591;width:99;height:127" coordorigin="1705,591" coordsize="99,127">
                        <v:shape style="position:absolute;left:1705;top:591;width:99;height:127" coordorigin="1705,591" coordsize="99,127" path="m1710,591l1799,591,1801,596,1803,601,1803,606,1801,611,1799,613,1767,613,1767,714,1763,716,1758,719,1748,719,1743,716,1741,714,1741,613,1710,613,1707,608,1705,603,1707,599,1707,594,1710,591xe" filled="t" fillcolor="#1154CC" stroked="f">
                          <v:path arrowok="t"/>
                          <v:fill/>
                        </v:shape>
                        <v:group style="position:absolute;left:1820;top:591;width:24;height:127" coordorigin="1820,591" coordsize="24,127">
                          <v:shape style="position:absolute;left:1820;top:591;width:24;height:127" coordorigin="1820,591" coordsize="24,127" path="m1844,714l1839,716,1835,719,1825,719,1820,716,1820,594,1825,591,1844,591,1844,714xe" filled="t" fillcolor="#1154CC" stroked="f">
                            <v:path arrowok="t"/>
                            <v:fill/>
                          </v:shape>
                          <v:group style="position:absolute;left:1866;top:594;width:120;height:125" coordorigin="1866,594" coordsize="120,125">
                            <v:shape style="position:absolute;left:1866;top:594;width:120;height:125" coordorigin="1866,594" coordsize="120,125" path="m1878,613l1883,606,1888,601,1892,596,1902,594,1902,620,1900,623,1897,627,1897,632,1895,637,1895,642,1892,649,1892,661,1895,666,1892,714,1885,709,1880,704,1876,699,1873,692,1871,685,1868,675,1866,666,1866,644,1868,637,1871,627,1873,620,1878,613xe" filled="t" fillcolor="#1154CC" stroked="f">
                              <v:path arrowok="t"/>
                              <v:fill/>
                            </v:shape>
                            <v:shape style="position:absolute;left:1866;top:594;width:120;height:125" coordorigin="1866,594" coordsize="120,125" path="m1909,591l1916,589,1938,589,1945,591,1952,594,1960,596,1967,599,1972,606,1977,611,1979,615,1981,625,1984,632,1986,642,1986,663,1984,673,1981,680,1979,690,1977,697,1969,702,1965,707,1960,711,1950,714,1943,719,1907,719,1900,716,1892,714,1895,666,1895,678,1897,683,1900,687,1902,690,1907,692,1909,695,1914,697,1919,699,1933,699,1938,697,1940,695,1945,692,1950,690,1952,685,1955,680,1957,678,1957,666,1960,661,1960,647,1957,642,1957,630,1955,627,1952,623,1950,618,1945,615,1943,613,1938,611,1914,611,1912,613,1907,615,1902,620,1902,594,1909,591xe" filled="t" fillcolor="#1154CC" stroked="f">
                              <v:path arrowok="t"/>
                              <v:fill/>
                            </v:shape>
                            <v:group style="position:absolute;left:2008;top:591;width:103;height:127" coordorigin="2008,591" coordsize="103,127">
                              <v:shape style="position:absolute;left:2008;top:591;width:103;height:127" coordorigin="2008,591" coordsize="103,127" path="m2013,591l2039,591,2041,596,2046,601,2049,603,2073,651,2075,656,2078,661,2080,666,2082,671,2085,675,2087,680,2090,683,2087,678,2087,596,2090,591,2109,591,2111,596,2111,709,2109,714,2104,716,2085,716,2080,714,2075,709,2073,704,2073,702,2039,642,2039,639,2037,635,2034,632,2032,627,2032,623,2029,620,2029,714,2025,716,2020,719,2015,719,2010,716,2008,714,2008,596,2013,591xe" filled="t" fillcolor="#1154CC" stroked="f">
                                <v:path arrowok="t"/>
                                <v:fill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pt;margin-top:95.88pt;width:504.72pt;height:0pt;mso-position-horizontal-relative:page;mso-position-vertical-relative:page;z-index:-260" coordorigin="1080,1918" coordsize="10094,0">
            <v:shape style="position:absolute;left:1080;top:1918;width:10094;height:0" coordorigin="1080,1918" coordsize="10094,0" path="m1080,1918l11174,1918e" filled="f" stroked="t" strokeweight="0.580005pt" strokecolor="#000000">
              <v:path arrowok="t"/>
            </v:shape>
            <w10:wrap type="none"/>
          </v:group>
        </w:pict>
      </w:r>
      <w:r>
        <w:pict>
          <v:shape type="#_x0000_t75" style="width:134.985pt;height:9.15751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18.3145"/>
          <w:szCs w:val="18.3145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.5547"/>
          <w:szCs w:val="18.5547"/>
        </w:rPr>
        <w:jc w:val="left"/>
        <w:ind w:left="127"/>
      </w:pPr>
      <w:r>
        <w:pict>
          <v:shape type="#_x0000_t75" style="width:153.607pt;height:9.277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18.5547"/>
          <w:szCs w:val="18.5547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.5547"/>
          <w:szCs w:val="18.5547"/>
        </w:rPr>
        <w:jc w:val="left"/>
        <w:ind w:left="127"/>
      </w:pPr>
      <w:r>
        <w:pict>
          <v:shape type="#_x0000_t75" style="width:174.277pt;height:9.277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18.5547"/>
          <w:szCs w:val="18.5547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.5684"/>
          <w:szCs w:val="18.5684"/>
        </w:rPr>
        <w:jc w:val="left"/>
        <w:ind w:left="127"/>
      </w:pPr>
      <w:r>
        <w:pict>
          <v:shape type="#_x0000_t75" style="position:absolute;margin-left:409.087pt;margin-top:-0.120009pt;width:147pt;height:9.39751pt;mso-position-horizontal-relative:page;mso-position-vertical-relative:paragraph;z-index:-258">
            <v:imagedata o:title="" r:id="rId7"/>
          </v:shape>
        </w:pict>
      </w:r>
      <w:r>
        <w:pict>
          <v:shape type="#_x0000_t75" style="width:349.365pt;height:9.28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18.5684"/>
          <w:szCs w:val="18.568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.4746"/>
          <w:szCs w:val="14.4746"/>
        </w:rPr>
        <w:jc w:val="left"/>
        <w:ind w:left="117"/>
      </w:pPr>
      <w:r>
        <w:pict>
          <v:group style="position:absolute;margin-left:54pt;margin-top:10.68pt;width:504.72pt;height:0pt;mso-position-horizontal-relative:page;mso-position-vertical-relative:paragraph;z-index:-257" coordorigin="1080,214" coordsize="10094,0">
            <v:shape style="position:absolute;left:1080;top:214;width:10094;height:0" coordorigin="1080,214" coordsize="10094,0" path="m1080,214l11174,214e" filled="f" stroked="t" strokeweight="0.58pt" strokecolor="#000000">
              <v:path arrowok="t"/>
            </v:shape>
            <w10:wrap type="none"/>
          </v:group>
        </w:pict>
      </w:r>
      <w:r>
        <w:pict>
          <v:shape type="#_x0000_t75" style="width:79.8225pt;height:7.237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14.4746"/>
          <w:szCs w:val="14.4746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.5547"/>
          <w:szCs w:val="18.5547"/>
        </w:rPr>
        <w:jc w:val="left"/>
        <w:ind w:left="127"/>
      </w:pPr>
      <w:r>
        <w:pict>
          <v:group style="position:absolute;margin-left:54.72pt;margin-top:15.99pt;width:3.4875pt;height:3.48pt;mso-position-horizontal-relative:page;mso-position-vertical-relative:paragraph;z-index:-255" coordorigin="1094,320" coordsize="70,70">
            <v:shape style="position:absolute;left:1094;top:320;width:70;height:70" coordorigin="1094,320" coordsize="70,70" path="m1162,344l1162,349,1164,353,1164,368,1162,373,1157,377,1155,380,1150,380,1145,382,1145,385,1143,387,1138,389,1119,389,1114,387,1109,385,1104,385,1102,380,1099,375,1097,368,1094,363,1094,339,1097,334,1104,327,1109,322,1116,320,1135,320,1140,322,1145,322,1150,325,1155,329,1159,334,1162,339,1162,34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4.72pt;margin-top:28.845pt;width:3.4875pt;height:3.48pt;mso-position-horizontal-relative:page;mso-position-vertical-relative:paragraph;z-index:-253" coordorigin="1094,577" coordsize="70,70">
            <v:shape style="position:absolute;left:1094;top:577;width:70;height:70" coordorigin="1094,577" coordsize="70,70" path="m1162,601l1162,606,1164,611,1164,625,1162,630,1157,635,1155,637,1150,637,1145,639,1145,642,1143,644,1138,647,1119,647,1114,644,1109,642,1104,642,1102,637,1099,632,1097,625,1094,620,1094,596,1097,591,1104,584,1109,579,1116,577,1135,577,1140,579,1145,579,1150,582,1155,587,1159,591,1162,596,1162,60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4.72pt;margin-top:72.21pt;width:3.4875pt;height:3.48pt;mso-position-horizontal-relative:page;mso-position-vertical-relative:paragraph;z-index:-251" coordorigin="1094,1444" coordsize="70,70">
            <v:shape style="position:absolute;left:1094;top:1444;width:70;height:70" coordorigin="1094,1444" coordsize="70,70" path="m1162,1468l1162,1473,1164,1478,1164,1492,1162,1497,1157,1502,1155,1504,1150,1504,1145,1507,1145,1509,1143,1511,1138,1514,1119,1514,1114,1511,1109,1509,1104,1509,1102,1504,1099,1499,1097,1492,1094,1487,1094,1463,1097,1459,1104,1451,1109,1447,1116,1444,1135,1444,1140,1447,1145,1447,1150,1449,1155,1454,1159,1459,1162,1463,1162,146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4.72pt;margin-top:97.3125pt;width:3.4875pt;height:3.48pt;mso-position-horizontal-relative:page;mso-position-vertical-relative:paragraph;z-index:-250" coordorigin="1094,1946" coordsize="70,70">
            <v:shape style="position:absolute;left:1094;top:1946;width:70;height:70" coordorigin="1094,1946" coordsize="70,70" path="m1162,1970l1162,1975,1164,1980,1164,1994,1162,1999,1157,2004,1155,2006,1150,2006,1145,2009,1145,2011,1143,2013,1138,2016,1119,2016,1114,2013,1109,2011,1104,2011,1102,2006,1099,2001,1097,1994,1094,1989,1094,1965,1097,1961,1104,1953,1109,1949,1116,1946,1135,1946,1140,1949,1145,1949,1150,1951,1155,1956,1159,1961,1162,1965,1162,1970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231pt;height:9.27751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18.5547"/>
          <w:szCs w:val="18.554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.5684"/>
          <w:szCs w:val="18.5684"/>
        </w:rPr>
        <w:jc w:val="left"/>
        <w:ind w:left="8274"/>
      </w:pPr>
      <w:r>
        <w:pict>
          <v:shape type="#_x0000_t75" style="position:absolute;margin-left:470.497pt;margin-top:104.565pt;width:87.87pt;height:9.2775pt;mso-position-horizontal-relative:page;mso-position-vertical-relative:page;z-index:-259">
            <v:imagedata o:title="" r:id="rId11"/>
          </v:shape>
        </w:pict>
      </w:r>
      <w:r>
        <w:pict>
          <v:shape type="#_x0000_t75" style="position:absolute;margin-left:468.09pt;margin-top:-25.83pt;width:90.2775pt;height:9.40501pt;mso-position-horizontal-relative:page;mso-position-vertical-relative:paragraph;z-index:-256">
            <v:imagedata o:title="" r:id="rId12"/>
          </v:shape>
        </w:pict>
      </w:r>
      <w:r>
        <w:pict>
          <v:group style="position:absolute;margin-left:71.775pt;margin-top:-12.855pt;width:384.45pt;height:34.3875pt;mso-position-horizontal-relative:page;mso-position-vertical-relative:paragraph;z-index:-254" coordorigin="1436,-257" coordsize="7689,688">
            <v:shape type="#_x0000_t75" style="position:absolute;left:1436;top:-257;width:7689;height:688">
              <v:imagedata o:title="" r:id="rId13"/>
            </v:shape>
            <v:shape type="#_x0000_t75" style="position:absolute;left:6937;top:-257;width:2154;height:186">
              <v:imagedata o:title="" r:id="rId14"/>
            </v:shape>
            <v:shape type="#_x0000_t75" style="position:absolute;left:3658;top:245;width:977;height:152">
              <v:imagedata o:title="" r:id="rId15"/>
            </v:shape>
            <w10:wrap type="none"/>
          </v:group>
        </w:pict>
      </w:r>
      <w:r>
        <w:pict>
          <v:group style="position:absolute;margin-left:53.625pt;margin-top:30.51pt;width:505.11pt;height:57.81pt;mso-position-horizontal-relative:page;mso-position-vertical-relative:paragraph;z-index:-252" coordorigin="1072,610" coordsize="10102,1156">
            <v:shape type="#_x0000_t75" style="position:absolute;left:1072;top:610;width:5031;height:186">
              <v:imagedata o:title="" r:id="rId16"/>
            </v:shape>
            <v:shape type="#_x0000_t75" style="position:absolute;left:1443;top:617;width:9732;height:1149">
              <v:imagedata o:title="" r:id="rId17"/>
            </v:shape>
            <v:shape type="#_x0000_t75" style="position:absolute;left:4464;top:1369;width:1426;height:186">
              <v:imagedata o:title="" r:id="rId18"/>
            </v:shape>
            <v:shape type="#_x0000_t75" style="position:absolute;left:6002;top:1369;width:5089;height:186">
              <v:imagedata o:title="" r:id="rId19"/>
            </v:shape>
            <w10:wrap type="none"/>
          </v:group>
        </w:pict>
      </w:r>
      <w:r>
        <w:pict>
          <v:shape type="#_x0000_t75" style="width:89.1975pt;height:9.285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18.5684"/>
          <w:szCs w:val="18.568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.4746"/>
          <w:szCs w:val="14.4746"/>
        </w:rPr>
        <w:jc w:val="left"/>
        <w:ind w:left="8513"/>
      </w:pPr>
      <w:r>
        <w:pict>
          <v:group style="position:absolute;margin-left:54.345pt;margin-top:-0.360018pt;width:492.487pt;height:34.3875pt;mso-position-horizontal-relative:page;mso-position-vertical-relative:paragraph;z-index:-249" coordorigin="1087,-7" coordsize="9850,688">
            <v:shape type="#_x0000_t75" style="position:absolute;left:1087;top:-7;width:4320;height:688">
              <v:imagedata o:title="" r:id="rId21"/>
            </v:shape>
            <v:group style="position:absolute;left:1094;top:313;width:70;height:70" coordorigin="1094,313" coordsize="70,70">
              <v:shape style="position:absolute;left:1094;top:313;width:70;height:70" coordorigin="1094,313" coordsize="70,70" path="m1162,337l1162,341,1164,346,1164,361,1162,365,1157,370,1155,373,1150,373,1145,375,1145,377,1143,380,1138,382,1119,382,1114,380,1109,377,1104,377,1102,373,1099,368,1097,361,1094,356,1094,332,1097,327,1104,320,1109,315,1116,313,1135,313,1140,315,1145,315,1150,317,1155,322,1159,327,1162,332,1162,337xe" filled="t" fillcolor="#000000" stroked="f">
                <v:path arrowok="t"/>
                <v:fill/>
              </v:shape>
              <v:group style="position:absolute;left:1457;top:281;width:82;height:123" coordorigin="1457,281" coordsize="82,123">
                <v:shape style="position:absolute;left:1457;top:281;width:82;height:123" coordorigin="1457,281" coordsize="82,123" path="m1537,375l1532,380,1527,385,1522,387,1520,389,1517,373,1520,368,1522,365,1522,353,1520,349,1520,327,1525,329,1527,332,1532,332,1532,337,1537,341,1539,344,1539,365,1537,370,1537,375xe" filled="t" fillcolor="#000000" stroked="f">
                  <v:path arrowok="t"/>
                  <v:fill/>
                </v:shape>
                <v:shape style="position:absolute;left:1457;top:281;width:82;height:123" coordorigin="1457,281" coordsize="82,123" path="m1501,267l1505,267,1510,269,1515,272,1520,272,1522,276,1527,281,1529,286,1532,288,1532,308,1529,313,1527,317,1522,322,1517,325,1515,325,1520,327,1520,344,1515,341,1513,313,1515,308,1515,296,1513,291,1510,286,1505,284,1501,281,1474,281,1474,380,1503,380,1508,377,1513,375,1517,373,1520,389,1515,389,1513,392,1460,392,1457,387,1457,269,1462,267,1501,267xe" filled="t" fillcolor="#000000" stroked="f">
                  <v:path arrowok="t"/>
                  <v:fill/>
                </v:shape>
                <v:shape style="position:absolute;left:1457;top:281;width:82;height:123" coordorigin="1457,281" coordsize="82,123" path="m1515,341l1510,337,1508,337,1503,334,1474,334,1474,380,1474,281,1474,322,1498,322,1503,320,1508,317,1513,313,1515,341xe" filled="t" fillcolor="#000000" stroked="f">
                  <v:path arrowok="t"/>
                  <v:fill/>
                </v:shape>
                <v:group style="position:absolute;left:1563;top:301;width:75;height:94" coordorigin="1563,301" coordsize="75,94">
                  <v:shape style="position:absolute;left:1563;top:301;width:75;height:94" coordorigin="1563,301" coordsize="75,94" path="m1568,301l1577,301,1580,303,1580,370,1585,375,1589,380,1606,380,1609,377,1613,373,1618,370,1623,363,1623,303,1628,301,1638,301,1638,389,1635,394,1625,394,1623,389,1623,380,1618,385,1613,389,1609,392,1604,394,1585,394,1580,392,1575,389,1570,385,1568,380,1565,377,1565,373,1563,368,1563,303,1568,301xe" filled="t" fillcolor="#000000" stroked="f">
                    <v:path arrowok="t"/>
                    <v:fill/>
                  </v:shape>
                  <v:group style="position:absolute;left:1666;top:264;width:19;height:130" coordorigin="1666,264" coordsize="19,130">
                    <v:shape style="position:absolute;left:1666;top:264;width:19;height:130" coordorigin="1666,264" coordsize="19,130" path="m1669,392l1669,303,1674,301,1683,301,1686,303,1686,389,1683,394,1674,394,1669,392xe" filled="t" fillcolor="#000000" stroked="f">
                      <v:path arrowok="t"/>
                      <v:fill/>
                    </v:shape>
                    <v:shape style="position:absolute;left:1666;top:264;width:19;height:130" coordorigin="1666,264" coordsize="19,130" path="m1666,276l1666,269,1671,264,1683,264,1688,269,1688,274,1686,279,1681,284,1676,284,1671,281,1666,276xe" filled="t" fillcolor="#000000" stroked="f">
                      <v:path arrowok="t"/>
                      <v:fill/>
                    </v:shape>
                    <v:group style="position:absolute;left:1714;top:257;width:17;height:137" coordorigin="1714,257" coordsize="17,137">
                      <v:shape style="position:absolute;left:1714;top:257;width:17;height:137" coordorigin="1714,257" coordsize="17,137" path="m1731,389l1729,394,1719,394,1714,392,1714,260,1719,257,1729,257,1731,260,1731,389xe" filled="t" fillcolor="#000000" stroked="f">
                        <v:path arrowok="t"/>
                        <v:fill/>
                      </v:shape>
                      <v:group style="position:absolute;left:1748;top:276;width:58;height:118" coordorigin="1748,276" coordsize="58,118">
                        <v:shape style="position:absolute;left:1748;top:276;width:58;height:118" coordorigin="1748,276" coordsize="58,118" path="m1779,276l1779,301,1803,301,1806,305,1806,310,1803,313,1779,313,1779,368,1782,373,1784,375,1784,380,1799,380,1803,377,1806,382,1806,389,1801,392,1796,394,1782,394,1779,392,1775,392,1770,387,1767,382,1765,377,1765,313,1753,313,1748,310,1748,305,1751,301,1765,301,1765,279,1770,276,1779,276xe" filled="t" fillcolor="#000000" stroked="f">
                          <v:path arrowok="t"/>
                          <v:fill/>
                        </v:shape>
                        <v:shape type="#_x0000_t75" style="position:absolute;left:4771;top:250;width:6165;height:186">
                          <v:imagedata o:title="" r:id="rId22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75" style="width:84.99pt;height:7.2375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14.4746"/>
          <w:szCs w:val="14.474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3"/>
      </w:pPr>
      <w:r>
        <w:pict>
          <v:group style="position:absolute;margin-left:54.72pt;margin-top:3.14252pt;width:3.4875pt;height:3.48pt;mso-position-horizontal-relative:page;mso-position-vertical-relative:paragraph;z-index:-248" coordorigin="1094,63" coordsize="70,70">
            <v:shape style="position:absolute;left:1094;top:63;width:70;height:70" coordorigin="1094,63" coordsize="70,70" path="m1162,87l1162,92,1164,96,1164,111,1162,116,1157,120,1155,123,1150,123,1145,125,1145,128,1143,130,1138,132,1119,132,1114,130,1109,128,1104,128,1102,123,1099,118,1097,111,1094,106,1094,82,1097,77,1104,70,1109,65,1116,63,1135,63,1140,65,1145,65,1150,68,1155,72,1159,77,1162,82,1162,87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450.308pt;height:21.4125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.4883"/>
          <w:szCs w:val="14.4883"/>
        </w:rPr>
        <w:jc w:val="left"/>
        <w:ind w:left="127"/>
      </w:pPr>
      <w:r>
        <w:pict>
          <v:group style="position:absolute;margin-left:54pt;margin-top:10.755pt;width:504.72pt;height:0pt;mso-position-horizontal-relative:page;mso-position-vertical-relative:paragraph;z-index:-247" coordorigin="1080,215" coordsize="10094,0">
            <v:shape style="position:absolute;left:1080;top:215;width:10094;height:0" coordorigin="1080,215" coordsize="10094,0" path="m1080,215l11174,215e" filled="f" stroked="t" strokeweight="0.699991pt" strokecolor="#000000">
              <v:path arrowok="t"/>
            </v:shape>
            <w10:wrap type="none"/>
          </v:group>
        </w:pict>
      </w:r>
      <w:r>
        <w:pict>
          <v:shape type="#_x0000_t75" style="width:40.65pt;height:7.245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14.4883"/>
          <w:szCs w:val="14.4883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5.209"/>
          <w:szCs w:val="15.209"/>
        </w:rPr>
        <w:jc w:val="left"/>
        <w:ind w:left="127"/>
      </w:pPr>
      <w:r>
        <w:pict>
          <v:shape type="#_x0000_t75" style="position:absolute;margin-left:98.925pt;margin-top:0.48pt;width:37.17pt;height:8.805pt;mso-position-horizontal-relative:page;mso-position-vertical-relative:paragraph;z-index:-246">
            <v:imagedata o:title="" r:id="rId26"/>
          </v:shape>
        </w:pict>
      </w:r>
      <w:r>
        <w:pict>
          <v:shape type="#_x0000_t75" style="width:39.45pt;height:7.605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15.209"/>
          <w:szCs w:val="15.209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.5684"/>
          <w:szCs w:val="18.5684"/>
        </w:rPr>
        <w:jc w:val="left"/>
        <w:ind w:left="490"/>
      </w:pPr>
      <w:r>
        <w:pict>
          <v:group style="position:absolute;margin-left:54.72pt;margin-top:3.1425pt;width:3.4875pt;height:3.48pt;mso-position-horizontal-relative:page;mso-position-vertical-relative:paragraph;z-index:-245" coordorigin="1094,63" coordsize="70,70">
            <v:shape style="position:absolute;left:1094;top:63;width:70;height:70" coordorigin="1094,63" coordsize="70,70" path="m1162,87l1162,92,1164,96,1164,111,1162,116,1157,120,1155,123,1150,123,1145,125,1145,128,1143,130,1138,132,1119,132,1114,130,1109,128,1104,128,1102,123,1099,118,1097,111,1094,106,1094,82,1097,77,1104,70,1109,65,1116,63,1135,63,1140,65,1145,65,1150,68,1155,72,1159,77,1162,82,1162,8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11.957pt;margin-top:3.3e-005pt;width:29.1075pt;height:7.5975pt;mso-position-horizontal-relative:page;mso-position-vertical-relative:paragraph;z-index:-244" coordorigin="10239,0" coordsize="582,152">
            <v:group style="position:absolute;left:10247;top:17;width:94;height:127" coordorigin="10247,17" coordsize="94,127">
              <v:shape style="position:absolute;left:10247;top:17;width:94;height:127" coordorigin="10247,17" coordsize="94,127" path="m10247,22l10247,17,10336,17,10340,20,10340,29,10336,32,10302,32,10302,140,10297,142,10292,144,10288,142,10285,140,10285,32,10249,32,10247,27,10247,22xe" filled="t" fillcolor="#000000" stroked="f">
                <v:path arrowok="t"/>
                <v:fill/>
              </v:shape>
              <v:group style="position:absolute;left:10355;top:8;width:72;height:137" coordorigin="10355,8" coordsize="72,137">
                <v:shape style="position:absolute;left:10355;top:8;width:72;height:137" coordorigin="10355,8" coordsize="72,137" path="m10405,53l10410,51,10425,51,10425,56,10422,58,10389,89,10425,135,10427,140,10425,144,10415,144,10410,142,10408,140,10372,92,10372,140,10369,144,10360,144,10355,142,10355,10,10360,8,10369,8,10372,10,10372,89,10405,53xe" filled="t" fillcolor="#000000" stroked="f">
                  <v:path arrowok="t"/>
                  <v:fill/>
                </v:shape>
                <v:group style="position:absolute;left:10444;top:15;width:19;height:130" coordorigin="10444,15" coordsize="19,130">
                  <v:shape style="position:absolute;left:10444;top:15;width:19;height:130" coordorigin="10444,15" coordsize="19,130" path="m10446,142l10446,53,10451,51,10461,51,10463,53,10463,140,10461,144,10451,144,10446,142xe" filled="t" fillcolor="#000000" stroked="f">
                    <v:path arrowok="t"/>
                    <v:fill/>
                  </v:shape>
                  <v:shape style="position:absolute;left:10444;top:15;width:19;height:130" coordorigin="10444,15" coordsize="19,130" path="m10444,27l10444,20,10448,15,10461,15,10465,20,10465,24,10463,29,10458,34,10453,34,10448,32,10444,27xe" filled="t" fillcolor="#000000" stroked="f">
                    <v:path arrowok="t"/>
                    <v:fill/>
                  </v:shape>
                  <v:group style="position:absolute;left:10492;top:48;width:77;height:96" coordorigin="10492,48" coordsize="77,96">
                    <v:shape style="position:absolute;left:10492;top:48;width:77;height:96" coordorigin="10492,48" coordsize="77,96" path="m10530,48l10542,48,10547,51,10552,51,10554,53,10559,56,10561,60,10564,63,10564,68,10566,72,10566,75,10569,82,10569,140,10564,144,10554,144,10552,140,10552,80,10549,75,10547,70,10545,65,10540,63,10528,63,10525,65,10521,68,10516,70,10513,75,10509,80,10509,140,10506,144,10497,144,10492,142,10492,53,10497,51,10506,51,10506,65,10511,58,10516,56,10521,53,10525,51,10530,48xe" filled="t" fillcolor="#000000" stroked="f">
                      <v:path arrowok="t"/>
                      <v:fill/>
                    </v:shape>
                    <v:group style="position:absolute;left:10586;top:27;width:58;height:118" coordorigin="10586,27" coordsize="58,118">
                      <v:shape style="position:absolute;left:10586;top:27;width:58;height:118" coordorigin="10586,27" coordsize="58,118" path="m10617,27l10617,51,10641,51,10643,56,10643,60,10641,63,10617,63,10617,118,10619,123,10622,125,10622,130,10636,130,10641,128,10643,132,10643,140,10638,142,10634,144,10619,144,10617,142,10612,142,10607,137,10605,132,10602,128,10602,63,10590,63,10586,60,10586,56,10588,51,10602,51,10602,29,10607,27,10617,27xe" filled="t" fillcolor="#000000" stroked="f">
                        <v:path arrowok="t"/>
                        <v:fill/>
                      </v:shape>
                      <v:group style="position:absolute;left:10660;top:48;width:79;height:96" coordorigin="10660,48" coordsize="79,96">
                        <v:shape style="position:absolute;left:10660;top:48;width:79;height:96" coordorigin="10660,48" coordsize="79,96" path="m10718,68l10715,63,10708,60,10696,60,10691,63,10686,65,10689,51,10696,48,10708,48,10715,51,10720,53,10725,53,10727,58,10730,60,10735,65,10737,70,10737,75,10739,80,10739,94,10737,99,10735,101,10677,101,10725,89,10725,80,10723,72,10718,68xe" filled="t" fillcolor="#000000" stroked="f">
                          <v:path arrowok="t"/>
                          <v:fill/>
                        </v:shape>
                        <v:shape style="position:absolute;left:10660;top:48;width:79;height:96" coordorigin="10660,48" coordsize="79,96" path="m10660,113l10660,82,10662,77,10665,70,10667,65,10670,63,10674,58,10679,53,10684,53,10689,51,10686,65,10682,70,10679,75,10679,77,10677,82,10677,89,10725,89,10677,101,10677,113,10679,118,10682,123,10684,125,10689,128,10691,130,10696,130,10698,132,10713,132,10715,130,10720,130,10725,128,10730,128,10735,125,10737,130,10737,135,10732,140,10727,142,10723,142,10718,144,10689,144,10684,142,10679,140,10674,137,10670,132,10667,130,10665,123,10662,118,10660,113xe" filled="t" fillcolor="#000000" stroked="f">
                          <v:path arrowok="t"/>
                          <v:fill/>
                        </v:shape>
                        <v:group style="position:absolute;left:10763;top:48;width:50;height:96" coordorigin="10763,48" coordsize="50,96">
                          <v:shape style="position:absolute;left:10763;top:48;width:50;height:96" coordorigin="10763,48" coordsize="50,96" path="m10814,68l10809,65,10804,65,10799,63,10795,65,10790,70,10785,75,10783,80,10780,82,10780,140,10778,144,10768,144,10763,142,10763,53,10768,51,10778,51,10778,65,10783,60,10787,56,10792,53,10797,48,10807,48,10811,51,10814,56,10814,68xe" filled="t" fillcolor="#000000" stroked="f">
                            <v:path arrowok="t"/>
                            <v:fill/>
                          </v:shape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3.443pt;margin-top:0.359997pt;width:17.2125pt;height:7.23754pt;mso-position-horizontal-relative:page;mso-position-vertical-relative:paragraph;z-index:-243" coordorigin="10869,7" coordsize="344,145">
            <v:group style="position:absolute;left:10876;top:15;width:101;height:130" coordorigin="10876,15" coordsize="101,130">
              <v:shape style="position:absolute;left:10876;top:15;width:101;height:130" coordorigin="10876,15" coordsize="101,130" path="m10970,140l10965,140,10961,142,10956,142,10951,144,10920,144,10913,140,10903,137,10898,132,10891,128,10886,123,10884,116,10879,108,10876,99,10876,63,10881,53,10884,46,10888,39,10893,34,10898,27,10905,24,10913,19,10920,17,10929,15,10949,15,10951,17,10956,17,10961,19,10965,22,10970,22,10975,27,10977,31,10977,39,10973,41,10968,36,10963,36,10958,34,10953,31,10949,31,10944,29,10932,29,10925,31,10920,34,10913,36,10910,39,10905,44,10901,48,10898,53,10896,60,10893,65,10893,94,10896,101,10898,108,10903,113,10905,118,10910,120,10915,125,10920,128,10925,130,10946,130,10951,128,10958,128,10961,125,10961,87,10932,87,10929,82,10929,77,10932,75,10973,75,10977,77,10977,135,10973,137,10970,140xe" filled="t" fillcolor="#000000" stroked="f">
                <v:path arrowok="t"/>
                <v:fill/>
              </v:shape>
              <v:group style="position:absolute;left:11009;top:17;width:94;height:127" coordorigin="11009,17" coordsize="94,127">
                <v:shape style="position:absolute;left:11009;top:17;width:94;height:127" coordorigin="11009,17" coordsize="94,127" path="m11102,111l11100,118,11097,123,11095,128,11090,132,11085,137,11081,140,11076,142,11069,144,11042,144,11035,142,11030,140,11025,137,11021,132,11016,130,11013,125,11011,118,11009,113,11009,20,11013,17,11023,17,11025,20,11025,106,11028,111,11028,116,11030,118,11033,123,11035,125,11040,128,11042,128,11047,130,11064,130,11069,128,11073,128,11078,123,11081,118,11083,116,11085,111,11085,20,11090,17,11100,17,11102,20,11102,111xe" filled="t" fillcolor="#000000" stroked="f">
                  <v:path arrowok="t"/>
                  <v:fill/>
                </v:shape>
                <v:group style="position:absolute;left:11136;top:17;width:17;height:127" coordorigin="11136,17" coordsize="17,127">
                  <v:shape style="position:absolute;left:11136;top:17;width:17;height:127" coordorigin="11136,17" coordsize="17,127" path="m11153,140l11148,144,11143,144,11138,142,11136,140,11136,20,11141,17,11150,17,11153,20,11153,140xe" filled="t" fillcolor="#000000" stroked="f">
                    <v:path arrowok="t"/>
                    <v:fill/>
                  </v:shape>
                  <v:group style="position:absolute;left:11184;top:120;width:22;height:24" coordorigin="11184,120" coordsize="22,24">
                    <v:shape style="position:absolute;left:11184;top:120;width:22;height:24" coordorigin="11184,120" coordsize="22,24" path="m11206,132l11206,137,11203,142,11198,144,11194,144,11189,142,11184,140,11184,128,11186,123,11191,120,11196,120,11201,123,11206,128,11206,132xe" filled="t" fillcolor="#000000" stroked="f">
                      <v:path arrowok="t"/>
                      <v:fill/>
                    </v:shape>
                  </v:group>
                </v:group>
              </v:group>
            </v:group>
            <w10:wrap type="none"/>
          </v:group>
        </w:pict>
      </w:r>
      <w:r>
        <w:pict>
          <v:shape type="#_x0000_t75" style="width:434.318pt;height:9.28503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18.5684"/>
          <w:szCs w:val="18.568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1"/>
        <w:ind w:left="488"/>
      </w:pPr>
      <w:r>
        <w:pict>
          <v:group style="position:absolute;margin-left:54.72pt;margin-top:6.71248pt;width:3.4875pt;height:3.48pt;mso-position-horizontal-relative:page;mso-position-vertical-relative:paragraph;z-index:-242" coordorigin="1094,134" coordsize="70,70">
            <v:shape style="position:absolute;left:1094;top:134;width:70;height:70" coordorigin="1094,134" coordsize="70,70" path="m1162,158l1162,163,1164,168,1164,182,1162,187,1157,192,1155,194,1150,194,1145,197,1145,199,1143,201,1138,204,1119,204,1114,201,1109,199,1104,199,1102,194,1099,189,1097,182,1094,177,1094,153,1097,149,1104,141,1109,137,1116,134,1135,134,1140,137,1145,137,1150,139,1155,144,1159,149,1162,153,1162,158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281.828pt;margin-top:3.56996pt;width:256.23pt;height:9.285pt;mso-position-horizontal-relative:page;mso-position-vertical-relative:paragraph;z-index:-241">
            <v:imagedata o:title="" r:id="rId29"/>
          </v:shape>
        </w:pict>
      </w:r>
      <w:r>
        <w:pict>
          <v:group style="position:absolute;margin-left:54.7275pt;margin-top:34.095pt;width:1.08pt;height:1.2pt;mso-position-horizontal-relative:page;mso-position-vertical-relative:paragraph;z-index:-240" coordorigin="1095,682" coordsize="22,24">
            <v:shape style="position:absolute;left:1095;top:682;width:22;height:24" coordorigin="1095,682" coordsize="22,24" path="m1116,694l1116,699,1114,703,1109,706,1104,706,1099,703,1095,701,1095,689,1097,684,1102,682,1107,682,1111,684,1116,689,1116,694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204.315pt;height:21.54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.5547"/>
          <w:szCs w:val="18.5547"/>
        </w:rPr>
        <w:jc w:val="left"/>
        <w:ind w:left="127"/>
      </w:pPr>
      <w:r>
        <w:pict>
          <v:group style="position:absolute;margin-left:54.72pt;margin-top:15.99pt;width:3.4875pt;height:3.48pt;mso-position-horizontal-relative:page;mso-position-vertical-relative:paragraph;z-index:-239" coordorigin="1094,320" coordsize="70,70">
            <v:shape style="position:absolute;left:1094;top:320;width:70;height:70" coordorigin="1094,320" coordsize="70,70" path="m1162,344l1162,349,1164,353,1164,368,1162,373,1157,377,1155,380,1150,380,1145,382,1145,385,1143,387,1138,389,1119,389,1114,387,1109,385,1104,385,1102,380,1099,375,1097,368,1094,363,1094,339,1097,334,1104,327,1109,322,1116,320,1135,320,1140,322,1145,322,1150,325,1155,329,1159,334,1162,339,1162,34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1.775pt;margin-top:12.8475pt;width:484.792pt;height:46.5225pt;mso-position-horizontal-relative:page;mso-position-vertical-relative:paragraph;z-index:-238" coordorigin="1436,257" coordsize="9696,930">
            <v:shape type="#_x0000_t75" style="position:absolute;left:1436;top:257;width:4925;height:186">
              <v:imagedata o:title="" r:id="rId31"/>
            </v:shape>
            <v:shape type="#_x0000_t75" style="position:absolute;left:6478;top:257;width:4654;height:186">
              <v:imagedata o:title="" r:id="rId32"/>
            </v:shape>
            <v:shape type="#_x0000_t75" style="position:absolute;left:1443;top:502;width:8292;height:443">
              <v:imagedata o:title="" r:id="rId33"/>
            </v:shape>
            <v:shape type="#_x0000_t75" style="position:absolute;left:9845;top:766;width:1272;height:178">
              <v:imagedata o:title="" r:id="rId34"/>
            </v:shape>
            <v:shape type="#_x0000_t75" style="position:absolute;left:1443;top:1002;width:3353;height:186">
              <v:imagedata o:title="" r:id="rId35"/>
            </v:shape>
            <w10:wrap type="none"/>
          </v:group>
        </w:pict>
      </w:r>
      <w:r>
        <w:pict>
          <v:group style="position:absolute;margin-left:54.72pt;margin-top:41.1pt;width:3.4875pt;height:3.48pt;mso-position-horizontal-relative:page;mso-position-vertical-relative:paragraph;z-index:-237" coordorigin="1094,822" coordsize="70,70">
            <v:shape style="position:absolute;left:1094;top:822;width:70;height:70" coordorigin="1094,822" coordsize="70,70" path="m1162,846l1162,851,1164,856,1164,870,1162,875,1157,880,1155,882,1150,882,1145,884,1145,887,1143,889,1138,892,1119,892,1114,889,1109,887,1104,887,1102,882,1099,877,1097,870,1094,865,1094,841,1097,836,1104,829,1109,824,1116,822,1135,822,1140,824,1145,824,1150,827,1155,832,1159,836,1162,841,1162,846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13.955pt;height:9.2775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18.5547"/>
          <w:szCs w:val="18.554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.3145"/>
          <w:szCs w:val="18.3145"/>
        </w:rPr>
        <w:jc w:val="left"/>
        <w:ind w:left="112"/>
      </w:pPr>
      <w:r>
        <w:pict>
          <v:group style="position:absolute;margin-left:54.72pt;margin-top:15.87pt;width:3.4875pt;height:3.48pt;mso-position-horizontal-relative:page;mso-position-vertical-relative:paragraph;z-index:-236" coordorigin="1094,317" coordsize="70,70">
            <v:shape style="position:absolute;left:1094;top:317;width:70;height:70" coordorigin="1094,317" coordsize="70,70" path="m1162,341l1162,346,1164,351,1164,365,1162,370,1157,375,1155,377,1150,377,1145,380,1145,382,1143,385,1138,387,1119,387,1114,385,1109,382,1104,382,1102,377,1099,373,1097,365,1094,361,1094,337,1097,332,1104,325,1109,320,1116,317,1135,317,1140,320,1145,320,1150,322,1155,327,1159,332,1162,337,1162,34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72.375pt;margin-top:12.7275pt;width:463.043pt;height:21.42pt;mso-position-horizontal-relative:page;mso-position-vertical-relative:paragraph;z-index:-235" coordorigin="1448,255" coordsize="9261,428">
            <v:shape type="#_x0000_t75" style="position:absolute;left:1450;top:255;width:9258;height:186">
              <v:imagedata o:title="" r:id="rId37"/>
            </v:shape>
            <v:shape type="#_x0000_t75" style="position:absolute;left:1448;top:497;width:722;height:186">
              <v:imagedata o:title="" r:id="rId38"/>
            </v:shape>
            <w10:wrap type="none"/>
          </v:group>
        </w:pict>
      </w:r>
      <w:r>
        <w:pict>
          <v:group style="position:absolute;margin-left:54.72pt;margin-top:40.86pt;width:3.4875pt;height:3.48pt;mso-position-horizontal-relative:page;mso-position-vertical-relative:paragraph;z-index:-234" coordorigin="1094,817" coordsize="70,70">
            <v:shape style="position:absolute;left:1094;top:817;width:70;height:70" coordorigin="1094,817" coordsize="70,70" path="m1162,841l1162,846,1164,851,1164,865,1162,870,1157,875,1155,877,1150,877,1145,880,1145,882,1143,884,1138,887,1119,887,1114,884,1109,882,1104,882,1102,877,1099,872,1097,865,1094,860,1094,836,1097,832,1104,824,1109,820,1116,817,1135,817,1140,820,1145,820,1150,822,1155,827,1159,832,1162,836,1162,84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3.625pt;margin-top:74.835pt;width:7.9575pt;height:7.11752pt;mso-position-horizontal-relative:page;mso-position-vertical-relative:paragraph;z-index:-231" coordorigin="1072,1497" coordsize="159,142">
            <v:group style="position:absolute;left:1080;top:1504;width:99;height:127" coordorigin="1080,1504" coordsize="99,127">
              <v:shape style="position:absolute;left:1080;top:1504;width:99;height:127" coordorigin="1080,1504" coordsize="99,127" path="m1085,1504l1174,1504,1176,1509,1179,1514,1179,1519,1176,1523,1174,1526,1143,1526,1143,1627,1138,1629,1133,1632,1123,1632,1118,1629,1116,1627,1116,1526,1085,1526,1082,1521,1080,1516,1082,1511,1082,1507,1085,1504xe" filled="t" fillcolor="#000000" stroked="f">
                <v:path arrowok="t"/>
                <v:fill/>
              </v:shape>
              <v:group style="position:absolute;left:1186;top:1536;width:38;height:96" coordorigin="1186,1536" coordsize="38,96">
                <v:shape style="position:absolute;left:1186;top:1536;width:38;height:96" coordorigin="1186,1536" coordsize="38,96" path="m1217,1560l1215,1564,1217,1536,1224,1536,1222,1557,1217,1560xe" filled="t" fillcolor="#000000" stroked="f">
                  <v:path arrowok="t"/>
                  <v:fill/>
                </v:shape>
                <v:shape style="position:absolute;left:1186;top:1536;width:38;height:96" coordorigin="1186,1536" coordsize="38,96" path="m1280,1584l1280,1591,1277,1596,1275,1603,1275,1610,1270,1615,1267,1620,1263,1622,1258,1627,1253,1629,1246,1632,1217,1632,1210,1629,1205,1627,1200,1624,1198,1620,1193,1615,1191,1610,1188,1605,1186,1598,1186,1569,1188,1564,1191,1557,1193,1552,1198,1548,1200,1545,1207,1540,1212,1538,1217,1536,1215,1564,1212,1567,1212,1574,1210,1579,1210,1588,1212,1591,1212,1598,1215,1603,1217,1608,1222,1610,1224,1612,1236,1612,1241,1610,1246,1608,1251,1603,1251,1600,1253,1596,1253,1572,1251,1569,1251,1564,1248,1560,1243,1557,1239,1555,1227,1555,1222,1557,1224,1536,1248,1536,1253,1538,1260,1540,1263,1543,1267,1548,1272,1552,1275,1557,1275,1562,1277,1569,1280,1574,1280,1584xe" filled="t" fillcolor="#000000" stroked="f">
                  <v:path arrowok="t"/>
                  <v:fill/>
                </v:shape>
              </v:group>
            </v:group>
            <w10:wrap type="none"/>
          </v:group>
        </w:pict>
      </w:r>
      <w:r>
        <w:pict>
          <v:group style="position:absolute;margin-left:54.72pt;margin-top:90.4725pt;width:3.4875pt;height:3.48pt;mso-position-horizontal-relative:page;mso-position-vertical-relative:paragraph;z-index:-229" coordorigin="1094,1809" coordsize="70,70">
            <v:shape style="position:absolute;left:1094;top:1809;width:70;height:70" coordorigin="1094,1809" coordsize="70,70" path="m1162,1833l1162,1838,1164,1843,1164,1857,1162,1862,1157,1867,1155,1869,1150,1869,1145,1872,1145,1874,1143,1877,1138,1879,1119,1879,1114,1877,1109,1874,1104,1874,1102,1869,1099,1865,1097,1857,1094,1853,1094,1829,1097,1824,1104,1817,1109,1812,1116,1809,1135,1809,1140,1812,1145,1812,1150,1814,1155,1819,1159,1824,1162,1829,1162,1833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116.835pt;height:9.15749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18.3145"/>
          <w:szCs w:val="18.3145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.5684"/>
          <w:szCs w:val="18.5684"/>
        </w:rPr>
        <w:jc w:val="left"/>
        <w:ind w:left="4472"/>
      </w:pPr>
      <w:r>
        <w:pict>
          <v:group style="position:absolute;margin-left:72.135pt;margin-top:-3e-006pt;width:193.5pt;height:21.54pt;mso-position-horizontal-relative:page;mso-position-vertical-relative:paragraph;z-index:-233" coordorigin="1443,0" coordsize="3870,431">
            <v:shape type="#_x0000_t75" style="position:absolute;left:1450;top:0;width:3863;height:186">
              <v:imagedata o:title="" r:id="rId40"/>
            </v:shape>
            <v:shape type="#_x0000_t75" style="position:absolute;left:1443;top:245;width:1640;height:186">
              <v:imagedata o:title="" r:id="rId41"/>
            </v:shape>
            <w10:wrap type="none"/>
          </v:group>
        </w:pict>
      </w:r>
      <w:r>
        <w:pict>
          <v:shape type="#_x0000_t75" style="position:absolute;margin-left:515.805pt;margin-top:0pt;width:35.115pt;height:9.27754pt;mso-position-horizontal-relative:page;mso-position-vertical-relative:paragraph;z-index:-232">
            <v:imagedata o:title="" r:id="rId42"/>
          </v:shape>
        </w:pict>
      </w:r>
      <w:r>
        <w:pict>
          <v:group style="position:absolute;margin-left:64.2pt;margin-top:36.6375pt;width:478.425pt;height:32.7075pt;mso-position-horizontal-relative:page;mso-position-vertical-relative:paragraph;z-index:-230" coordorigin="1284,733" coordsize="9568,654">
            <v:group style="position:absolute;left:1292;top:817;width:51;height:19" coordorigin="1292,817" coordsize="51,19">
              <v:shape style="position:absolute;left:1292;top:817;width:51;height:19" coordorigin="1292,817" coordsize="51,19" path="m1342,827l1342,832,1340,836,1296,836,1292,832,1292,824,1294,820,1296,817,1337,817,1342,820,1342,827xe" filled="t" fillcolor="#000000" stroked="f">
                <v:path arrowok="t"/>
                <v:fill/>
              </v:shape>
              <v:group style="position:absolute;left:1361;top:750;width:103;height:125" coordorigin="1361,750" coordsize="103,125">
                <v:shape style="position:absolute;left:1361;top:750;width:103;height:125" coordorigin="1361,750" coordsize="103,125" path="m1465,832l1460,841,1457,848,1453,856,1448,860,1443,865,1436,870,1426,872,1419,875,1364,875,1361,870,1361,752,1366,750,1400,750,1385,769,1385,856,1412,856,1416,853,1421,851,1426,848,1429,844,1433,841,1436,836,1436,832,1438,824,1438,800,1436,795,1436,791,1433,786,1431,781,1426,779,1424,776,1419,774,1414,771,1412,750,1421,752,1429,755,1436,757,1443,759,1448,767,1455,771,1457,776,1460,783,1465,793,1465,832xe" filled="t" fillcolor="#000000" stroked="f">
                  <v:path arrowok="t"/>
                  <v:fill/>
                </v:shape>
                <v:shape style="position:absolute;left:1361;top:750;width:103;height:125" coordorigin="1361,750" coordsize="103,125" path="m1385,769l1400,750,1412,750,1414,771,1407,769,1385,769xe" filled="t" fillcolor="#000000" stroked="f">
                  <v:path arrowok="t"/>
                  <v:fill/>
                </v:shape>
                <v:group style="position:absolute;left:1481;top:781;width:38;height:96" coordorigin="1481,781" coordsize="38,96">
                  <v:shape style="position:absolute;left:1481;top:781;width:38;height:96" coordorigin="1481,781" coordsize="38,96" path="m1513,805l1510,810,1513,781,1520,781,1517,800,1513,805xe" filled="t" fillcolor="#000000" stroked="f">
                    <v:path arrowok="t"/>
                    <v:fill/>
                  </v:shape>
                  <v:shape style="position:absolute;left:1481;top:781;width:38;height:96" coordorigin="1481,781" coordsize="38,96" path="m1532,800l1517,800,1520,781,1544,781,1549,784,1553,786,1558,788,1563,793,1568,796,1570,803,1570,808,1573,815,1575,820,1575,836,1573,841,1570,849,1570,856,1565,861,1563,865,1558,868,1553,873,1549,875,1541,877,1513,877,1505,875,1501,873,1496,870,1493,865,1489,861,1486,856,1484,851,1481,844,1481,815,1484,810,1486,803,1489,798,1493,793,1496,791,1503,786,1508,784,1513,781,1510,810,1508,812,1508,820,1505,824,1505,834,1508,836,1508,844,1510,849,1513,853,1517,856,1522,858,1532,858,1537,856,1541,853,1546,849,1546,846,1549,841,1549,817,1546,815,1546,810,1544,805,1539,803,1534,800,1532,800xe" filled="t" fillcolor="#000000" stroked="f">
                    <v:path arrowok="t"/>
                    <v:fill/>
                  </v:shape>
                  <v:shape type="#_x0000_t75" style="position:absolute;left:1436;top:733;width:9417;height:654">
                    <v:imagedata o:title="" r:id="rId43"/>
                  </v:shape>
                </v:group>
              </v:group>
            </v:group>
            <w10:wrap type="none"/>
          </v:group>
        </w:pict>
      </w:r>
      <w:r>
        <w:pict>
          <v:shape type="#_x0000_t75" style="width:238.448pt;height:9.28503pt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18.5684"/>
          <w:szCs w:val="18.568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3"/>
      </w:pPr>
      <w:r>
        <w:pict>
          <v:group style="position:absolute;margin-left:54.72pt;margin-top:3.14251pt;width:3.4875pt;height:3.48pt;mso-position-horizontal-relative:page;mso-position-vertical-relative:paragraph;z-index:-228" coordorigin="1094,63" coordsize="70,70">
            <v:shape style="position:absolute;left:1094;top:63;width:70;height:70" coordorigin="1094,63" coordsize="70,70" path="m1162,87l1162,92,1164,96,1164,111,1162,116,1157,120,1155,123,1150,123,1145,125,1145,128,1143,130,1138,132,1119,132,1114,130,1109,128,1104,128,1102,123,1099,118,1097,111,1094,106,1094,82,1097,77,1104,70,1109,65,1116,63,1135,63,1140,65,1145,65,1150,68,1155,72,1159,77,1162,82,1162,87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435.045pt;margin-top:0pt;width:121.762pt;height:9.28503pt;mso-position-horizontal-relative:page;mso-position-vertical-relative:paragraph;z-index:-227">
            <v:imagedata o:title="" r:id="rId45"/>
          </v:shape>
        </w:pict>
      </w:r>
      <w:r>
        <w:pict>
          <v:group style="position:absolute;margin-left:53.985pt;margin-top:36.765pt;width:26.1075pt;height:7.2375pt;mso-position-horizontal-relative:page;mso-position-vertical-relative:paragraph;z-index:-226" coordorigin="1080,735" coordsize="522,145">
            <v:group style="position:absolute;left:1087;top:743;width:82;height:130" coordorigin="1087,743" coordsize="82,130">
              <v:shape style="position:absolute;left:1087;top:743;width:82;height:130" coordorigin="1087,743" coordsize="82,130" path="m1138,827l1133,824,1128,820,1126,820,1121,817,1116,815,1111,812,1109,812,1104,810,1099,805,1094,800,1092,796,1090,793,1090,788,1087,784,1087,774,1090,767,1092,764,1094,760,1097,755,1102,752,1104,750,1109,748,1114,745,1119,743,1140,743,1145,745,1150,745,1155,748,1159,750,1162,755,1162,769,1157,772,1152,769,1147,767,1145,764,1140,764,1135,762,1131,762,1126,764,1121,764,1116,767,1116,772,1114,776,1116,781,1119,786,1123,788,1128,793,1131,793,1135,796,1138,796,1143,798,1147,800,1152,803,1157,808,1162,812,1164,817,1167,820,1167,824,1169,829,1169,839,1167,846,1164,851,1162,856,1159,861,1155,863,1150,868,1145,870,1140,870,1135,873,1106,873,1102,870,1097,868,1092,868,1090,863,1087,858,1087,844,1092,844,1097,846,1102,849,1106,851,1109,851,1114,853,1126,853,1131,851,1135,851,1138,846,1143,841,1143,836,1140,832,1138,827xe" filled="t" fillcolor="#1154CC" stroked="f">
                <v:path arrowok="t"/>
                <v:fill/>
              </v:shape>
              <v:group style="position:absolute;left:1188;top:745;width:91;height:127" coordorigin="1188,745" coordsize="91,127">
                <v:shape style="position:absolute;left:1188;top:745;width:91;height:127" coordorigin="1188,745" coordsize="91,127" path="m1193,745l1212,745,1212,803,1251,750,1253,745,1272,745,1277,747,1277,752,1272,757,1239,803,1277,860,1280,865,1280,868,1275,870,1270,872,1258,872,1253,870,1251,868,1212,807,1212,868,1208,870,1203,872,1193,872,1188,870,1188,745,1193,745xe" filled="t" fillcolor="#1154CC" stroked="f">
                  <v:path arrowok="t"/>
                  <v:fill/>
                </v:shape>
                <v:group style="position:absolute;left:1296;top:745;width:24;height:127" coordorigin="1296,745" coordsize="24,127">
                  <v:shape style="position:absolute;left:1296;top:745;width:24;height:127" coordorigin="1296,745" coordsize="24,127" path="m1320,868l1315,870,1311,872,1301,872,1296,870,1296,747,1301,745,1320,745,1320,868xe" filled="t" fillcolor="#1154CC" stroked="f">
                    <v:path arrowok="t"/>
                    <v:fill/>
                  </v:shape>
                  <v:group style="position:absolute;left:1351;top:745;width:67;height:125" coordorigin="1351,745" coordsize="67,125">
                    <v:shape style="position:absolute;left:1351;top:745;width:67;height:125" coordorigin="1351,745" coordsize="67,125" path="m1356,745l1376,745,1376,851,1416,851,1419,856,1419,870,1354,870,1351,865,1351,747,1356,745xe" filled="t" fillcolor="#1154CC" stroked="f">
                      <v:path arrowok="t"/>
                      <v:fill/>
                    </v:shape>
                    <v:group style="position:absolute;left:1436;top:745;width:67;height:125" coordorigin="1436,745" coordsize="67,125">
                      <v:shape style="position:absolute;left:1436;top:745;width:67;height:125" coordorigin="1436,745" coordsize="67,125" path="m1440,745l1460,745,1460,851,1501,851,1503,856,1503,870,1438,870,1436,865,1436,747,1440,745xe" filled="t" fillcolor="#1154CC" stroked="f">
                        <v:path arrowok="t"/>
                        <v:fill/>
                      </v:shape>
                      <v:group style="position:absolute;left:1513;top:743;width:82;height:130" coordorigin="1513,743" coordsize="82,130">
                        <v:shape style="position:absolute;left:1513;top:743;width:82;height:130" coordorigin="1513,743" coordsize="82,130" path="m1541,815l1537,812,1534,812,1529,810,1525,805,1520,800,1517,796,1515,793,1515,788,1513,784,1513,774,1515,767,1517,764,1520,760,1522,755,1527,752,1529,750,1534,748,1539,745,1544,743,1565,743,1570,745,1575,745,1580,748,1585,750,1587,755,1587,769,1582,772,1577,769,1573,767,1570,764,1565,764,1561,762,1556,762,1551,764,1546,764,1541,767,1541,772,1539,776,1541,781,1544,786,1549,788,1553,793,1556,793,1561,796,1565,798,1570,800,1573,800,1577,803,1582,808,1587,812,1589,817,1592,820,1592,824,1594,829,1594,839,1592,846,1589,851,1587,856,1585,860,1580,863,1575,868,1570,870,1565,870,1561,873,1532,873,1527,870,1522,868,1517,868,1515,863,1513,858,1513,844,1517,844,1522,846,1527,848,1532,851,1534,851,1539,853,1551,853,1556,851,1561,851,1563,846,1565,841,1568,836,1565,832,1563,827,1558,824,1553,820,1551,820,1546,817,1541,815xe" filled="t" fillcolor="#1154CC" stroked="f">
                          <v:path arrowok="t"/>
                          <v:fill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4pt;margin-top:47.49pt;width:504.72pt;height:0pt;mso-position-horizontal-relative:page;mso-position-vertical-relative:paragraph;z-index:-225" coordorigin="1080,950" coordsize="10094,0">
            <v:shape style="position:absolute;left:1080;top:950;width:10094;height:0" coordorigin="1080,950" coordsize="10094,0" path="m1080,950l11174,950e" filled="f" stroked="t" strokeweight="0.580011pt" strokecolor="#000000">
              <v:path arrowok="t"/>
            </v:shape>
            <w10:wrap type="none"/>
          </v:group>
        </w:pict>
      </w:r>
      <w:r>
        <w:pict>
          <v:shape type="#_x0000_t75" style="width:357.42pt;height:21.4125pt">
            <v:imagedata o:title="" r:id="rId4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7"/>
      </w:pPr>
      <w:r>
        <w:pict>
          <v:group style="position:absolute;margin-left:54.72pt;margin-top:3.14251pt;width:3.4875pt;height:3.48pt;mso-position-horizontal-relative:page;mso-position-vertical-relative:paragraph;z-index:-224" coordorigin="1094,63" coordsize="70,70">
            <v:shape style="position:absolute;left:1094;top:63;width:70;height:70" coordorigin="1094,63" coordsize="70,70" path="m1162,87l1162,92,1164,96,1164,111,1162,116,1157,120,1155,123,1150,123,1145,125,1145,128,1143,130,1138,132,1119,132,1114,130,1109,128,1104,128,1102,123,1099,118,1097,111,1094,106,1094,82,1097,77,1104,70,1109,65,1116,63,1135,63,1140,65,1145,65,1150,68,1155,72,1159,77,1162,82,1162,8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4.72pt;margin-top:15.8775pt;width:3.4875pt;height:3.48pt;mso-position-horizontal-relative:page;mso-position-vertical-relative:paragraph;z-index:-223" coordorigin="1094,318" coordsize="70,70">
            <v:shape style="position:absolute;left:1094;top:318;width:70;height:70" coordorigin="1094,318" coordsize="70,70" path="m1162,342l1162,346,1164,351,1164,366,1162,370,1157,375,1155,378,1150,378,1145,380,1145,382,1143,385,1138,387,1119,387,1114,385,1109,382,1104,382,1102,378,1099,373,1097,366,1094,361,1094,337,1097,332,1104,325,1109,320,1116,318,1135,318,1140,320,1145,320,1150,322,1155,327,1159,332,1162,337,1162,342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75" style="width:479.873pt;height:22.02pt">
            <v:imagedata o:title="" r:id="rId4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1000" w:bottom="280" w:left="960" w:right="9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